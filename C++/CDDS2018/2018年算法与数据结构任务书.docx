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B71A" w14:textId="77777777" w:rsidR="00983426" w:rsidRPr="003369D7" w:rsidRDefault="00983426">
      <w:pPr>
        <w:jc w:val="center"/>
        <w:rPr>
          <w:rFonts w:ascii="宋体" w:hAnsi="宋体" w:hint="eastAsia"/>
          <w:b/>
          <w:sz w:val="30"/>
          <w:szCs w:val="28"/>
        </w:rPr>
      </w:pPr>
      <w:r w:rsidRPr="003369D7">
        <w:rPr>
          <w:rFonts w:ascii="宋体" w:hAnsi="宋体" w:hint="eastAsia"/>
          <w:b/>
          <w:sz w:val="30"/>
          <w:szCs w:val="28"/>
        </w:rPr>
        <w:t>算法与数据结构课程设计任务书</w:t>
      </w:r>
    </w:p>
    <w:p w14:paraId="5C463DCE" w14:textId="77777777" w:rsidR="00983426" w:rsidRPr="003369D7" w:rsidRDefault="00983426">
      <w:pPr>
        <w:jc w:val="center"/>
        <w:rPr>
          <w:rFonts w:ascii="宋体" w:hAnsi="宋体" w:hint="eastAsia"/>
          <w:b/>
          <w:sz w:val="30"/>
          <w:szCs w:val="28"/>
        </w:rPr>
      </w:pPr>
      <w:r w:rsidRPr="003369D7">
        <w:rPr>
          <w:rFonts w:ascii="宋体" w:hAnsi="宋体" w:hint="eastAsia"/>
          <w:b/>
          <w:sz w:val="30"/>
          <w:szCs w:val="28"/>
        </w:rPr>
        <w:t>（201</w:t>
      </w:r>
      <w:r w:rsidR="00BB24E8" w:rsidRPr="003369D7">
        <w:rPr>
          <w:rFonts w:ascii="宋体" w:hAnsi="宋体" w:hint="eastAsia"/>
          <w:b/>
          <w:sz w:val="30"/>
          <w:szCs w:val="28"/>
        </w:rPr>
        <w:t>6</w:t>
      </w:r>
      <w:r w:rsidRPr="003369D7">
        <w:rPr>
          <w:rFonts w:ascii="宋体" w:hAnsi="宋体" w:hint="eastAsia"/>
          <w:b/>
          <w:sz w:val="30"/>
          <w:szCs w:val="28"/>
        </w:rPr>
        <w:t>级计算机科学与技术本科专业）</w:t>
      </w:r>
    </w:p>
    <w:p w14:paraId="0DBDEE1E" w14:textId="77777777" w:rsidR="00983426" w:rsidRPr="003369D7" w:rsidRDefault="00983426">
      <w:pPr>
        <w:jc w:val="center"/>
        <w:rPr>
          <w:rFonts w:ascii="宋体" w:hAnsi="宋体" w:hint="eastAsia"/>
          <w:sz w:val="24"/>
        </w:rPr>
      </w:pPr>
    </w:p>
    <w:p w14:paraId="4A64A60D" w14:textId="77777777" w:rsidR="00983426" w:rsidRPr="003369D7" w:rsidRDefault="00983426" w:rsidP="001D45C4">
      <w:pPr>
        <w:spacing w:line="240" w:lineRule="atLeast"/>
        <w:rPr>
          <w:rFonts w:ascii="宋体" w:hAnsi="宋体" w:hint="eastAsia"/>
          <w:sz w:val="24"/>
          <w:szCs w:val="24"/>
        </w:rPr>
      </w:pPr>
      <w:r w:rsidRPr="003369D7">
        <w:rPr>
          <w:rFonts w:ascii="宋体" w:hAnsi="宋体" w:hint="eastAsia"/>
          <w:sz w:val="24"/>
          <w:szCs w:val="24"/>
        </w:rPr>
        <w:t>学生姓名：</w:t>
      </w:r>
      <w:r w:rsidR="0059199E" w:rsidRPr="003369D7">
        <w:rPr>
          <w:rFonts w:ascii="宋体" w:hAnsi="宋体" w:hint="eastAsia"/>
          <w:sz w:val="24"/>
          <w:szCs w:val="24"/>
          <w:u w:val="single"/>
        </w:rPr>
        <w:t>宋智勇</w:t>
      </w:r>
      <w:r w:rsidR="003369D7" w:rsidRPr="003369D7">
        <w:rPr>
          <w:rFonts w:ascii="宋体" w:hAnsi="宋体"/>
          <w:sz w:val="24"/>
          <w:szCs w:val="24"/>
        </w:rPr>
        <w:t xml:space="preserve">  </w:t>
      </w:r>
      <w:r w:rsidRPr="003369D7">
        <w:rPr>
          <w:rFonts w:ascii="宋体" w:hAnsi="宋体" w:hint="eastAsia"/>
          <w:sz w:val="24"/>
          <w:szCs w:val="24"/>
        </w:rPr>
        <w:t xml:space="preserve">          </w:t>
      </w:r>
      <w:r w:rsidR="001D45C4" w:rsidRPr="003369D7">
        <w:rPr>
          <w:rFonts w:ascii="宋体" w:hAnsi="宋体"/>
          <w:sz w:val="24"/>
          <w:szCs w:val="24"/>
        </w:rPr>
        <w:t xml:space="preserve">   </w:t>
      </w:r>
      <w:r w:rsidRPr="003369D7">
        <w:rPr>
          <w:rFonts w:ascii="宋体" w:hAnsi="宋体" w:hint="eastAsia"/>
          <w:sz w:val="24"/>
          <w:szCs w:val="24"/>
        </w:rPr>
        <w:t xml:space="preserve">          学号：</w:t>
      </w:r>
      <w:r w:rsidR="001D45C4" w:rsidRPr="003369D7">
        <w:rPr>
          <w:rFonts w:ascii="宋体" w:hAnsi="宋体" w:hint="eastAsia"/>
          <w:sz w:val="24"/>
          <w:szCs w:val="24"/>
          <w:u w:val="single"/>
        </w:rPr>
        <w:t>1616240206</w:t>
      </w:r>
    </w:p>
    <w:p w14:paraId="1243208F" w14:textId="77777777" w:rsidR="00983426" w:rsidRPr="003369D7" w:rsidRDefault="00983426" w:rsidP="001D45C4">
      <w:pPr>
        <w:spacing w:line="240" w:lineRule="atLeast"/>
        <w:rPr>
          <w:rFonts w:ascii="宋体" w:hAnsi="宋体" w:hint="eastAsia"/>
          <w:sz w:val="24"/>
          <w:szCs w:val="24"/>
        </w:rPr>
      </w:pPr>
      <w:r w:rsidRPr="003369D7">
        <w:rPr>
          <w:rFonts w:ascii="宋体" w:hAnsi="宋体" w:hint="eastAsia"/>
          <w:sz w:val="24"/>
          <w:szCs w:val="24"/>
        </w:rPr>
        <w:t>班</w:t>
      </w:r>
      <w:r w:rsidR="001D45C4" w:rsidRPr="003369D7">
        <w:rPr>
          <w:rFonts w:ascii="宋体" w:hAnsi="宋体" w:hint="eastAsia"/>
          <w:sz w:val="24"/>
          <w:szCs w:val="24"/>
        </w:rPr>
        <w:t xml:space="preserve"> </w:t>
      </w:r>
      <w:r w:rsidR="001D45C4" w:rsidRPr="003369D7">
        <w:rPr>
          <w:rFonts w:ascii="宋体" w:hAnsi="宋体"/>
          <w:sz w:val="24"/>
          <w:szCs w:val="24"/>
        </w:rPr>
        <w:t xml:space="preserve">   </w:t>
      </w:r>
      <w:r w:rsidRPr="003369D7">
        <w:rPr>
          <w:rFonts w:ascii="宋体" w:hAnsi="宋体" w:hint="eastAsia"/>
          <w:sz w:val="24"/>
          <w:szCs w:val="24"/>
        </w:rPr>
        <w:t>级：</w:t>
      </w:r>
      <w:r w:rsidRPr="003369D7">
        <w:rPr>
          <w:rFonts w:ascii="宋体" w:hAnsi="宋体" w:hint="eastAsia"/>
          <w:sz w:val="24"/>
          <w:szCs w:val="24"/>
          <w:u w:val="single"/>
        </w:rPr>
        <w:t>201</w:t>
      </w:r>
      <w:r w:rsidR="00BB24E8" w:rsidRPr="003369D7">
        <w:rPr>
          <w:rFonts w:ascii="宋体" w:hAnsi="宋体" w:hint="eastAsia"/>
          <w:sz w:val="24"/>
          <w:szCs w:val="24"/>
          <w:u w:val="single"/>
        </w:rPr>
        <w:t>6</w:t>
      </w:r>
      <w:r w:rsidRPr="003369D7">
        <w:rPr>
          <w:rFonts w:ascii="宋体" w:hAnsi="宋体" w:hint="eastAsia"/>
          <w:sz w:val="24"/>
          <w:szCs w:val="24"/>
          <w:u w:val="single"/>
        </w:rPr>
        <w:t>级计算机科学与技术</w:t>
      </w:r>
    </w:p>
    <w:p w14:paraId="3444CDA4" w14:textId="77777777" w:rsidR="00983426" w:rsidRPr="003369D7" w:rsidRDefault="00983426" w:rsidP="001D45C4">
      <w:pPr>
        <w:spacing w:line="240" w:lineRule="atLeast"/>
        <w:rPr>
          <w:rFonts w:ascii="宋体" w:hAnsi="宋体" w:hint="eastAsia"/>
          <w:sz w:val="24"/>
          <w:szCs w:val="24"/>
        </w:rPr>
      </w:pPr>
      <w:r w:rsidRPr="003369D7">
        <w:rPr>
          <w:rFonts w:ascii="宋体" w:hAnsi="宋体" w:hint="eastAsia"/>
          <w:sz w:val="24"/>
          <w:szCs w:val="24"/>
        </w:rPr>
        <w:t>题目类型：</w:t>
      </w:r>
      <w:r w:rsidRPr="003369D7">
        <w:rPr>
          <w:rFonts w:ascii="宋体" w:hAnsi="宋体" w:hint="eastAsia"/>
          <w:sz w:val="24"/>
          <w:szCs w:val="24"/>
          <w:u w:val="single"/>
        </w:rPr>
        <w:t>软件工程（R</w:t>
      </w:r>
      <w:r w:rsidR="001D45C4" w:rsidRPr="003369D7">
        <w:rPr>
          <w:rFonts w:ascii="宋体" w:hAnsi="宋体" w:hint="eastAsia"/>
          <w:sz w:val="24"/>
          <w:szCs w:val="24"/>
          <w:u w:val="single"/>
        </w:rPr>
        <w:t>）</w:t>
      </w:r>
      <w:r w:rsidRPr="003369D7">
        <w:rPr>
          <w:rFonts w:ascii="宋体" w:hAnsi="宋体" w:hint="eastAsia"/>
          <w:sz w:val="24"/>
          <w:szCs w:val="24"/>
        </w:rPr>
        <w:t xml:space="preserve">                 </w:t>
      </w:r>
      <w:r w:rsidR="001D45C4" w:rsidRPr="003369D7">
        <w:rPr>
          <w:rFonts w:ascii="宋体" w:hAnsi="宋体"/>
          <w:sz w:val="24"/>
          <w:szCs w:val="24"/>
        </w:rPr>
        <w:t xml:space="preserve"> </w:t>
      </w:r>
      <w:r w:rsidRPr="003369D7">
        <w:rPr>
          <w:rFonts w:ascii="宋体" w:hAnsi="宋体" w:hint="eastAsia"/>
          <w:sz w:val="24"/>
          <w:szCs w:val="24"/>
        </w:rPr>
        <w:t>指导教师：</w:t>
      </w:r>
      <w:proofErr w:type="gramStart"/>
      <w:r w:rsidR="001D45C4" w:rsidRPr="003369D7">
        <w:rPr>
          <w:rFonts w:ascii="宋体" w:hAnsi="宋体" w:hint="eastAsia"/>
          <w:sz w:val="24"/>
          <w:szCs w:val="24"/>
          <w:u w:val="single"/>
        </w:rPr>
        <w:t>包仲贤</w:t>
      </w:r>
      <w:proofErr w:type="gramEnd"/>
    </w:p>
    <w:p w14:paraId="4E91CF30" w14:textId="77777777" w:rsidR="00983426" w:rsidRPr="003369D7" w:rsidRDefault="00983426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4AC650A2" w14:textId="77777777" w:rsidR="00983426" w:rsidRPr="003369D7" w:rsidRDefault="00983426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 w:rsidRPr="003369D7">
        <w:rPr>
          <w:rFonts w:ascii="宋体" w:hAnsi="宋体" w:hint="eastAsia"/>
          <w:b/>
          <w:sz w:val="24"/>
        </w:rPr>
        <w:t>题目简介</w:t>
      </w:r>
    </w:p>
    <w:p w14:paraId="35103BC8" w14:textId="77777777" w:rsidR="007D784A" w:rsidRPr="003369D7" w:rsidRDefault="007D784A" w:rsidP="00126E6E">
      <w:pPr>
        <w:pStyle w:val="a5"/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3369D7">
        <w:rPr>
          <w:rFonts w:ascii="宋体" w:hAnsi="宋体" w:hint="eastAsia"/>
          <w:b/>
          <w:color w:val="000000"/>
          <w:szCs w:val="21"/>
        </w:rPr>
        <w:t>排序算法比较问题</w:t>
      </w:r>
      <w:r w:rsidRPr="003369D7">
        <w:rPr>
          <w:rFonts w:ascii="宋体" w:hAnsi="宋体" w:hint="eastAsia"/>
          <w:color w:val="000000"/>
          <w:szCs w:val="21"/>
        </w:rPr>
        <w:t>。设计各类排序算法的程序，</w:t>
      </w:r>
      <w:r w:rsidRPr="003369D7">
        <w:rPr>
          <w:rFonts w:ascii="宋体" w:hAnsi="宋体"/>
          <w:color w:val="000000"/>
          <w:szCs w:val="21"/>
        </w:rPr>
        <w:t>通过随机的数据</w:t>
      </w:r>
      <w:r w:rsidRPr="003369D7">
        <w:rPr>
          <w:rFonts w:ascii="宋体" w:hAnsi="宋体" w:hint="eastAsia"/>
          <w:color w:val="000000"/>
          <w:szCs w:val="21"/>
        </w:rPr>
        <w:t>测试，</w:t>
      </w:r>
      <w:r w:rsidRPr="003369D7">
        <w:rPr>
          <w:rFonts w:ascii="宋体" w:hAnsi="宋体"/>
          <w:color w:val="000000"/>
          <w:szCs w:val="21"/>
        </w:rPr>
        <w:t>比较各算法的关键字比较次数和关键字移动次数</w:t>
      </w:r>
      <w:r w:rsidRPr="003369D7">
        <w:rPr>
          <w:rFonts w:ascii="宋体" w:hAnsi="宋体" w:hint="eastAsia"/>
          <w:color w:val="000000"/>
          <w:szCs w:val="21"/>
        </w:rPr>
        <w:t>。（2）</w:t>
      </w:r>
    </w:p>
    <w:p w14:paraId="4AD234D5" w14:textId="77777777" w:rsidR="00126E6E" w:rsidRPr="003369D7" w:rsidRDefault="00126E6E" w:rsidP="00126E6E">
      <w:pPr>
        <w:pStyle w:val="a5"/>
        <w:numPr>
          <w:ilvl w:val="0"/>
          <w:numId w:val="2"/>
        </w:numPr>
        <w:ind w:firstLineChars="0"/>
        <w:rPr>
          <w:rFonts w:ascii="宋体" w:hAnsi="宋体"/>
        </w:rPr>
      </w:pPr>
      <w:r w:rsidRPr="003369D7">
        <w:rPr>
          <w:rFonts w:ascii="宋体" w:hAnsi="宋体" w:hint="eastAsia"/>
          <w:b/>
        </w:rPr>
        <w:t>递归替换问题</w:t>
      </w:r>
      <w:r w:rsidRPr="003369D7">
        <w:rPr>
          <w:rFonts w:ascii="宋体" w:hAnsi="宋体" w:hint="eastAsia"/>
        </w:rPr>
        <w:t>。编写程序，扩展C</w:t>
      </w:r>
      <w:r w:rsidRPr="003369D7">
        <w:rPr>
          <w:rFonts w:ascii="宋体" w:hAnsi="宋体"/>
        </w:rPr>
        <w:t>/</w:t>
      </w:r>
      <w:r w:rsidRPr="003369D7">
        <w:rPr>
          <w:rFonts w:ascii="宋体" w:hAnsi="宋体" w:hint="eastAsia"/>
        </w:rPr>
        <w:t>C++源文件中的#include指令（以递归的方式）。请以文件名的内容替换</w:t>
      </w:r>
      <w:proofErr w:type="gramStart"/>
      <w:r w:rsidRPr="003369D7">
        <w:rPr>
          <w:rFonts w:ascii="宋体" w:hAnsi="宋体" w:hint="eastAsia"/>
        </w:rPr>
        <w:t>形如下</w:t>
      </w:r>
      <w:proofErr w:type="gramEnd"/>
      <w:r w:rsidRPr="003369D7">
        <w:rPr>
          <w:rFonts w:ascii="宋体" w:hAnsi="宋体" w:hint="eastAsia"/>
        </w:rPr>
        <w:t>面的代码行。</w:t>
      </w:r>
    </w:p>
    <w:p w14:paraId="7D41ACA9" w14:textId="77777777" w:rsidR="007D784A" w:rsidRPr="003369D7" w:rsidRDefault="00126E6E" w:rsidP="007D784A">
      <w:pPr>
        <w:pStyle w:val="a5"/>
        <w:ind w:left="360" w:firstLineChars="0" w:firstLine="0"/>
        <w:rPr>
          <w:rFonts w:ascii="宋体" w:hAnsi="宋体" w:hint="eastAsia"/>
        </w:rPr>
      </w:pPr>
      <w:r w:rsidRPr="003369D7">
        <w:rPr>
          <w:rFonts w:ascii="宋体" w:hAnsi="宋体" w:hint="eastAsia"/>
        </w:rPr>
        <w:t xml:space="preserve">   #include </w:t>
      </w:r>
      <w:r w:rsidRPr="003369D7">
        <w:rPr>
          <w:rFonts w:ascii="宋体" w:hAnsi="宋体"/>
        </w:rPr>
        <w:t>“</w:t>
      </w:r>
      <w:r w:rsidRPr="003369D7">
        <w:rPr>
          <w:rFonts w:ascii="宋体" w:hAnsi="宋体" w:hint="eastAsia"/>
        </w:rPr>
        <w:t>filename</w:t>
      </w:r>
      <w:r w:rsidRPr="003369D7">
        <w:rPr>
          <w:rFonts w:ascii="宋体" w:hAnsi="宋体"/>
        </w:rPr>
        <w:t>”</w:t>
      </w:r>
      <w:r w:rsidRPr="003369D7">
        <w:rPr>
          <w:rFonts w:ascii="宋体" w:hAnsi="宋体" w:hint="eastAsia"/>
        </w:rPr>
        <w:t xml:space="preserve">   （3）</w:t>
      </w:r>
    </w:p>
    <w:p w14:paraId="5B89D511" w14:textId="77777777" w:rsidR="007D784A" w:rsidRPr="003369D7" w:rsidRDefault="00C426DA" w:rsidP="007D784A">
      <w:pPr>
        <w:pStyle w:val="a5"/>
        <w:numPr>
          <w:ilvl w:val="0"/>
          <w:numId w:val="2"/>
        </w:numPr>
        <w:ind w:firstLineChars="0"/>
        <w:rPr>
          <w:rFonts w:ascii="宋体" w:hAnsi="宋体" w:hint="eastAsia"/>
          <w:color w:val="000000"/>
          <w:szCs w:val="21"/>
        </w:rPr>
      </w:pPr>
      <w:r w:rsidRPr="003369D7">
        <w:rPr>
          <w:rFonts w:ascii="宋体" w:hAnsi="宋体"/>
          <w:b/>
        </w:rPr>
        <w:t>跳马问题</w:t>
      </w:r>
      <w:r w:rsidRPr="003369D7">
        <w:rPr>
          <w:rFonts w:ascii="宋体" w:hAnsi="宋体" w:hint="eastAsia"/>
        </w:rPr>
        <w:t>。要求在</w:t>
      </w:r>
      <w:r w:rsidRPr="003369D7">
        <w:rPr>
          <w:rFonts w:ascii="宋体" w:hAnsi="宋体"/>
        </w:rPr>
        <w:t>64个国际象棋格子,任意位置放一个马,如何不重复地把格子走完</w:t>
      </w:r>
      <w:r w:rsidRPr="003369D7">
        <w:rPr>
          <w:rFonts w:ascii="宋体" w:hAnsi="宋体" w:hint="eastAsia"/>
        </w:rPr>
        <w:t>。（3）</w:t>
      </w:r>
    </w:p>
    <w:p w14:paraId="51BFC8D0" w14:textId="77777777" w:rsidR="00983426" w:rsidRPr="003369D7" w:rsidRDefault="007D784A" w:rsidP="007D784A">
      <w:pPr>
        <w:pStyle w:val="a5"/>
        <w:numPr>
          <w:ilvl w:val="0"/>
          <w:numId w:val="2"/>
        </w:numPr>
        <w:ind w:firstLineChars="0"/>
        <w:rPr>
          <w:rFonts w:ascii="宋体" w:hAnsi="宋体" w:hint="eastAsia"/>
          <w:color w:val="000000"/>
          <w:szCs w:val="21"/>
        </w:rPr>
      </w:pPr>
      <w:r w:rsidRPr="003369D7">
        <w:rPr>
          <w:rFonts w:ascii="宋体" w:hAnsi="宋体" w:hint="eastAsia"/>
          <w:b/>
          <w:color w:val="000000"/>
          <w:szCs w:val="21"/>
        </w:rPr>
        <w:t>长整数运算问题</w:t>
      </w:r>
      <w:r w:rsidRPr="003369D7">
        <w:rPr>
          <w:rFonts w:ascii="宋体" w:hAnsi="宋体" w:hint="eastAsia"/>
          <w:color w:val="000000"/>
          <w:szCs w:val="21"/>
        </w:rPr>
        <w:t>。</w:t>
      </w:r>
      <w:r w:rsidRPr="003369D7">
        <w:rPr>
          <w:rFonts w:ascii="宋体" w:hAnsi="宋体"/>
          <w:color w:val="000000"/>
          <w:szCs w:val="21"/>
        </w:rPr>
        <w:t>设计程序，实现</w:t>
      </w:r>
      <w:r w:rsidRPr="003369D7">
        <w:rPr>
          <w:rFonts w:ascii="宋体" w:hAnsi="宋体" w:hint="eastAsia"/>
          <w:color w:val="000000"/>
          <w:szCs w:val="21"/>
        </w:rPr>
        <w:t>两个任意长的</w:t>
      </w:r>
      <w:bookmarkStart w:id="0" w:name="_GoBack"/>
      <w:bookmarkEnd w:id="0"/>
      <w:r w:rsidRPr="003369D7">
        <w:rPr>
          <w:rFonts w:ascii="宋体" w:hAnsi="宋体"/>
          <w:color w:val="000000"/>
          <w:szCs w:val="21"/>
        </w:rPr>
        <w:t>整数的</w:t>
      </w:r>
      <w:r w:rsidRPr="003369D7">
        <w:rPr>
          <w:rFonts w:ascii="宋体" w:hAnsi="宋体" w:hint="eastAsia"/>
          <w:color w:val="000000"/>
          <w:szCs w:val="21"/>
        </w:rPr>
        <w:t>加、减、乘</w:t>
      </w:r>
      <w:r w:rsidRPr="003369D7">
        <w:rPr>
          <w:rFonts w:ascii="宋体" w:hAnsi="宋体"/>
          <w:color w:val="000000"/>
          <w:szCs w:val="21"/>
        </w:rPr>
        <w:t>运算问题。</w:t>
      </w:r>
      <w:r w:rsidRPr="003369D7">
        <w:rPr>
          <w:rFonts w:ascii="宋体" w:hAnsi="宋体" w:hint="eastAsia"/>
          <w:color w:val="000000"/>
          <w:szCs w:val="21"/>
        </w:rPr>
        <w:t>（4）</w:t>
      </w:r>
    </w:p>
    <w:p w14:paraId="4587B305" w14:textId="77777777" w:rsidR="007D784A" w:rsidRPr="003369D7" w:rsidRDefault="007D784A" w:rsidP="007D784A">
      <w:pPr>
        <w:pStyle w:val="a5"/>
        <w:ind w:left="360" w:firstLineChars="0" w:firstLine="0"/>
        <w:rPr>
          <w:rFonts w:ascii="宋体" w:hAnsi="宋体" w:hint="eastAsia"/>
          <w:b/>
          <w:color w:val="000000"/>
          <w:szCs w:val="21"/>
        </w:rPr>
      </w:pPr>
    </w:p>
    <w:p w14:paraId="01EBB065" w14:textId="77777777" w:rsidR="007D784A" w:rsidRPr="003369D7" w:rsidRDefault="007D784A" w:rsidP="007D784A">
      <w:pPr>
        <w:pStyle w:val="a5"/>
        <w:ind w:left="360" w:firstLineChars="0" w:firstLine="0"/>
        <w:rPr>
          <w:rFonts w:ascii="宋体" w:hAnsi="宋体"/>
          <w:color w:val="000000"/>
          <w:szCs w:val="21"/>
        </w:rPr>
      </w:pPr>
    </w:p>
    <w:p w14:paraId="49DAC38B" w14:textId="77777777" w:rsidR="00983426" w:rsidRPr="003369D7" w:rsidRDefault="00983426">
      <w:pPr>
        <w:spacing w:line="360" w:lineRule="auto"/>
        <w:rPr>
          <w:rFonts w:ascii="宋体" w:hAnsi="宋体" w:hint="eastAsia"/>
          <w:sz w:val="24"/>
        </w:rPr>
      </w:pPr>
      <w:r w:rsidRPr="003369D7">
        <w:rPr>
          <w:rFonts w:ascii="宋体" w:hAnsi="宋体" w:hint="eastAsia"/>
          <w:b/>
          <w:sz w:val="24"/>
        </w:rPr>
        <w:t>二、各题目的设计与实现要求</w:t>
      </w:r>
    </w:p>
    <w:p w14:paraId="688C95D2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1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针对具体问题，</w:t>
      </w:r>
      <w:r w:rsidRPr="003369D7">
        <w:rPr>
          <w:rFonts w:ascii="宋体" w:hAnsi="宋体" w:hint="eastAsia"/>
          <w:szCs w:val="21"/>
        </w:rPr>
        <w:t>查阅文献资料</w:t>
      </w:r>
      <w:r w:rsidR="008D5E79" w:rsidRPr="003369D7">
        <w:rPr>
          <w:rFonts w:ascii="宋体" w:hAnsi="宋体" w:hint="eastAsia"/>
          <w:szCs w:val="21"/>
        </w:rPr>
        <w:t>（</w:t>
      </w:r>
      <w:r w:rsidRPr="003369D7">
        <w:rPr>
          <w:rFonts w:ascii="宋体" w:hAnsi="宋体" w:hint="eastAsia"/>
          <w:szCs w:val="21"/>
        </w:rPr>
        <w:t>一般在3篇以上</w:t>
      </w:r>
      <w:r w:rsidR="008D5E79" w:rsidRPr="003369D7">
        <w:rPr>
          <w:rFonts w:ascii="宋体" w:hAnsi="宋体" w:hint="eastAsia"/>
          <w:szCs w:val="21"/>
        </w:rPr>
        <w:t>）</w:t>
      </w:r>
      <w:r w:rsidRPr="003369D7">
        <w:rPr>
          <w:rFonts w:ascii="宋体" w:hAnsi="宋体" w:hint="eastAsia"/>
          <w:szCs w:val="21"/>
        </w:rPr>
        <w:t>；</w:t>
      </w:r>
    </w:p>
    <w:p w14:paraId="745C8076" w14:textId="77777777" w:rsidR="008D5E79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2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建立每个题目用到的数据的逻辑结构和物理结构（存储结构）；</w:t>
      </w:r>
    </w:p>
    <w:p w14:paraId="1BB933A5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3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完成相应算法的设计；</w:t>
      </w:r>
    </w:p>
    <w:p w14:paraId="2AFEEF53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4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完成程序的实现；</w:t>
      </w:r>
    </w:p>
    <w:p w14:paraId="11300757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5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完成测试工作，分析算法复杂度；</w:t>
      </w:r>
    </w:p>
    <w:p w14:paraId="7A965351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5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撰写设计说明书；</w:t>
      </w:r>
    </w:p>
    <w:p w14:paraId="74074BE6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6</w:t>
      </w:r>
      <w:r w:rsidR="002749F1" w:rsidRPr="003369D7">
        <w:rPr>
          <w:rFonts w:ascii="宋体" w:hAnsi="宋体" w:hint="eastAsia"/>
          <w:szCs w:val="21"/>
        </w:rPr>
        <w:t>.</w:t>
      </w:r>
      <w:r w:rsidR="008D5E79" w:rsidRPr="003369D7">
        <w:rPr>
          <w:rFonts w:ascii="宋体" w:hAnsi="宋体" w:hint="eastAsia"/>
          <w:szCs w:val="21"/>
        </w:rPr>
        <w:t xml:space="preserve"> 做好答辩工作。</w:t>
      </w:r>
    </w:p>
    <w:p w14:paraId="56F7B1F6" w14:textId="77777777" w:rsidR="00983426" w:rsidRPr="003369D7" w:rsidRDefault="00983426" w:rsidP="007479C8">
      <w:pPr>
        <w:spacing w:line="240" w:lineRule="atLeast"/>
        <w:ind w:firstLineChars="200" w:firstLine="420"/>
        <w:rPr>
          <w:rFonts w:ascii="宋体" w:hAnsi="宋体" w:hint="eastAsia"/>
          <w:szCs w:val="21"/>
        </w:rPr>
      </w:pPr>
    </w:p>
    <w:p w14:paraId="77730A7F" w14:textId="77777777" w:rsidR="008D5E79" w:rsidRPr="003369D7" w:rsidRDefault="008D5E79" w:rsidP="008D5E79">
      <w:pPr>
        <w:spacing w:line="240" w:lineRule="atLeast"/>
        <w:ind w:firstLineChars="200" w:firstLine="480"/>
        <w:rPr>
          <w:rFonts w:ascii="宋体" w:hAnsi="宋体" w:hint="eastAsia"/>
          <w:sz w:val="24"/>
        </w:rPr>
      </w:pPr>
    </w:p>
    <w:p w14:paraId="1366AC11" w14:textId="77777777" w:rsidR="00983426" w:rsidRPr="003369D7" w:rsidRDefault="00983426">
      <w:pPr>
        <w:spacing w:line="360" w:lineRule="auto"/>
        <w:rPr>
          <w:rFonts w:ascii="宋体" w:hAnsi="宋体" w:hint="eastAsia"/>
          <w:b/>
          <w:sz w:val="24"/>
        </w:rPr>
      </w:pPr>
      <w:r w:rsidRPr="003369D7">
        <w:rPr>
          <w:rFonts w:ascii="宋体" w:hAnsi="宋体" w:hint="eastAsia"/>
          <w:b/>
          <w:sz w:val="24"/>
        </w:rPr>
        <w:t>三、提交的成果</w:t>
      </w:r>
    </w:p>
    <w:p w14:paraId="64E3BA73" w14:textId="77777777" w:rsidR="00983426" w:rsidRPr="003369D7" w:rsidRDefault="00983426" w:rsidP="002749F1">
      <w:pPr>
        <w:spacing w:line="240" w:lineRule="atLeast"/>
        <w:ind w:firstLineChars="150" w:firstLine="36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 w:val="24"/>
        </w:rPr>
        <w:t xml:space="preserve">1. </w:t>
      </w:r>
      <w:r w:rsidR="008D5E79" w:rsidRPr="003369D7">
        <w:rPr>
          <w:rFonts w:ascii="宋体" w:hAnsi="宋体" w:hint="eastAsia"/>
          <w:sz w:val="24"/>
        </w:rPr>
        <w:t>课程</w:t>
      </w:r>
      <w:r w:rsidRPr="003369D7">
        <w:rPr>
          <w:rFonts w:ascii="宋体" w:hAnsi="宋体" w:hint="eastAsia"/>
          <w:szCs w:val="21"/>
        </w:rPr>
        <w:t>设计说明书一份，内容包括：</w:t>
      </w:r>
    </w:p>
    <w:p w14:paraId="0F74C96A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1) 中文摘要100字；关键词3-5个；</w:t>
      </w:r>
    </w:p>
    <w:p w14:paraId="0E5F8FBF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2) 序言；</w:t>
      </w:r>
    </w:p>
    <w:p w14:paraId="031A5A9F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3）</w:t>
      </w:r>
      <w:r w:rsidRPr="003369D7">
        <w:rPr>
          <w:rFonts w:ascii="宋体" w:hAnsi="宋体" w:hint="eastAsia"/>
          <w:szCs w:val="21"/>
        </w:rPr>
        <w:t>对各个问题</w:t>
      </w:r>
      <w:r w:rsidR="00983426" w:rsidRPr="003369D7">
        <w:rPr>
          <w:rFonts w:ascii="宋体" w:hAnsi="宋体" w:hint="eastAsia"/>
          <w:szCs w:val="21"/>
        </w:rPr>
        <w:t>采用类</w:t>
      </w:r>
      <w:r w:rsidR="002749F1" w:rsidRPr="003369D7">
        <w:rPr>
          <w:rFonts w:ascii="宋体" w:hAnsi="宋体" w:hint="eastAsia"/>
          <w:szCs w:val="21"/>
        </w:rPr>
        <w:t>C或C++</w:t>
      </w:r>
      <w:r w:rsidR="00983426" w:rsidRPr="003369D7">
        <w:rPr>
          <w:rFonts w:ascii="宋体" w:hAnsi="宋体" w:hint="eastAsia"/>
          <w:szCs w:val="21"/>
        </w:rPr>
        <w:t>语言定义相关的数据类型</w:t>
      </w:r>
      <w:r w:rsidR="002749F1" w:rsidRPr="003369D7">
        <w:rPr>
          <w:rFonts w:ascii="宋体" w:hAnsi="宋体" w:hint="eastAsia"/>
          <w:szCs w:val="21"/>
        </w:rPr>
        <w:t>（数据结构）</w:t>
      </w:r>
      <w:r w:rsidRPr="003369D7">
        <w:rPr>
          <w:rFonts w:ascii="宋体" w:hAnsi="宋体" w:hint="eastAsia"/>
          <w:szCs w:val="21"/>
        </w:rPr>
        <w:t>；</w:t>
      </w:r>
    </w:p>
    <w:p w14:paraId="25133D23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4）各</w:t>
      </w:r>
      <w:r w:rsidRPr="003369D7">
        <w:rPr>
          <w:rFonts w:ascii="宋体" w:hAnsi="宋体" w:hint="eastAsia"/>
          <w:szCs w:val="21"/>
        </w:rPr>
        <w:t>问题处理的</w:t>
      </w:r>
      <w:r w:rsidR="00983426" w:rsidRPr="003369D7">
        <w:rPr>
          <w:rFonts w:ascii="宋体" w:hAnsi="宋体" w:hint="eastAsia"/>
          <w:szCs w:val="21"/>
        </w:rPr>
        <w:t>流程图</w:t>
      </w:r>
      <w:r w:rsidR="002749F1" w:rsidRPr="003369D7">
        <w:rPr>
          <w:rFonts w:ascii="宋体" w:hAnsi="宋体" w:hint="eastAsia"/>
          <w:szCs w:val="21"/>
        </w:rPr>
        <w:t>或</w:t>
      </w:r>
      <w:r w:rsidR="00983426" w:rsidRPr="003369D7">
        <w:rPr>
          <w:rFonts w:ascii="宋体" w:hAnsi="宋体" w:hint="eastAsia"/>
          <w:szCs w:val="21"/>
        </w:rPr>
        <w:t>伪码</w:t>
      </w:r>
      <w:r w:rsidR="002749F1" w:rsidRPr="003369D7">
        <w:rPr>
          <w:rFonts w:ascii="宋体" w:hAnsi="宋体" w:hint="eastAsia"/>
          <w:szCs w:val="21"/>
        </w:rPr>
        <w:t>描述的</w:t>
      </w:r>
      <w:r w:rsidR="00983426" w:rsidRPr="003369D7">
        <w:rPr>
          <w:rFonts w:ascii="宋体" w:hAnsi="宋体" w:hint="eastAsia"/>
          <w:szCs w:val="21"/>
        </w:rPr>
        <w:t>算法</w:t>
      </w:r>
      <w:r w:rsidRPr="003369D7">
        <w:rPr>
          <w:rFonts w:ascii="宋体" w:hAnsi="宋体" w:hint="eastAsia"/>
          <w:szCs w:val="21"/>
        </w:rPr>
        <w:t>；</w:t>
      </w:r>
    </w:p>
    <w:p w14:paraId="6E1D241B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5）</w:t>
      </w:r>
      <w:r w:rsidR="002749F1" w:rsidRPr="003369D7">
        <w:rPr>
          <w:rFonts w:ascii="宋体" w:hAnsi="宋体" w:hint="eastAsia"/>
          <w:szCs w:val="21"/>
        </w:rPr>
        <w:t>描述</w:t>
      </w:r>
      <w:r w:rsidRPr="003369D7">
        <w:rPr>
          <w:rFonts w:ascii="宋体" w:hAnsi="宋体" w:hint="eastAsia"/>
          <w:szCs w:val="21"/>
        </w:rPr>
        <w:t>实现</w:t>
      </w:r>
      <w:r w:rsidR="00983426" w:rsidRPr="003369D7">
        <w:rPr>
          <w:rFonts w:ascii="宋体" w:hAnsi="宋体" w:hint="eastAsia"/>
          <w:szCs w:val="21"/>
        </w:rPr>
        <w:t>函数的调用关系图</w:t>
      </w:r>
      <w:r w:rsidRPr="003369D7">
        <w:rPr>
          <w:rFonts w:ascii="宋体" w:hAnsi="宋体" w:hint="eastAsia"/>
          <w:szCs w:val="21"/>
        </w:rPr>
        <w:t>；</w:t>
      </w:r>
    </w:p>
    <w:p w14:paraId="6EFF2015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6）调试分析</w:t>
      </w:r>
      <w:r w:rsidRPr="003369D7">
        <w:rPr>
          <w:rFonts w:ascii="宋体" w:hAnsi="宋体" w:hint="eastAsia"/>
          <w:szCs w:val="21"/>
        </w:rPr>
        <w:t>：</w:t>
      </w:r>
    </w:p>
    <w:p w14:paraId="4C7EC4A2" w14:textId="77777777" w:rsidR="00983426" w:rsidRPr="003369D7" w:rsidRDefault="00983426" w:rsidP="007479C8">
      <w:pPr>
        <w:spacing w:line="240" w:lineRule="atLeast"/>
        <w:ind w:leftChars="200" w:left="420"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a、调试中遇到的问题及对问题的解决方法；</w:t>
      </w:r>
    </w:p>
    <w:p w14:paraId="364A5032" w14:textId="77777777" w:rsidR="00983426" w:rsidRPr="003369D7" w:rsidRDefault="00983426" w:rsidP="007479C8">
      <w:pPr>
        <w:spacing w:line="240" w:lineRule="atLeast"/>
        <w:ind w:leftChars="200" w:left="420"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b、算法的时间复杂度和空间复杂度</w:t>
      </w:r>
      <w:r w:rsidR="008D5E79" w:rsidRPr="003369D7">
        <w:rPr>
          <w:rFonts w:ascii="宋体" w:hAnsi="宋体" w:hint="eastAsia"/>
          <w:szCs w:val="21"/>
        </w:rPr>
        <w:t>；</w:t>
      </w:r>
    </w:p>
    <w:p w14:paraId="5BF363BB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7）</w:t>
      </w:r>
      <w:r w:rsidRPr="003369D7">
        <w:rPr>
          <w:rFonts w:ascii="宋体" w:hAnsi="宋体" w:hint="eastAsia"/>
          <w:szCs w:val="21"/>
        </w:rPr>
        <w:t>输出典型数据，获得</w:t>
      </w:r>
      <w:r w:rsidR="00983426" w:rsidRPr="003369D7">
        <w:rPr>
          <w:rFonts w:ascii="宋体" w:hAnsi="宋体" w:hint="eastAsia"/>
          <w:szCs w:val="21"/>
        </w:rPr>
        <w:t>测试结果</w:t>
      </w:r>
      <w:r w:rsidRPr="003369D7">
        <w:rPr>
          <w:rFonts w:ascii="宋体" w:hAnsi="宋体" w:hint="eastAsia"/>
          <w:szCs w:val="21"/>
        </w:rPr>
        <w:t>；</w:t>
      </w:r>
    </w:p>
    <w:p w14:paraId="2345E769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t>（</w:t>
      </w:r>
      <w:r w:rsidR="00983426" w:rsidRPr="003369D7">
        <w:rPr>
          <w:rFonts w:ascii="宋体" w:hAnsi="宋体" w:hint="eastAsia"/>
          <w:szCs w:val="21"/>
        </w:rPr>
        <w:t>8）源程序（带注释）</w:t>
      </w:r>
      <w:r w:rsidRPr="003369D7">
        <w:rPr>
          <w:rFonts w:ascii="宋体" w:hAnsi="宋体" w:hint="eastAsia"/>
          <w:szCs w:val="21"/>
        </w:rPr>
        <w:t>；</w:t>
      </w:r>
    </w:p>
    <w:p w14:paraId="4BCB5EE4" w14:textId="77777777" w:rsidR="00983426" w:rsidRPr="003369D7" w:rsidRDefault="008D5E79" w:rsidP="008D5E79">
      <w:pPr>
        <w:spacing w:line="240" w:lineRule="atLeast"/>
        <w:ind w:firstLineChars="300" w:firstLine="630"/>
        <w:rPr>
          <w:rFonts w:ascii="宋体" w:hAnsi="宋体" w:hint="eastAsia"/>
          <w:szCs w:val="21"/>
        </w:rPr>
      </w:pPr>
      <w:r w:rsidRPr="003369D7">
        <w:rPr>
          <w:rFonts w:ascii="宋体" w:hAnsi="宋体" w:hint="eastAsia"/>
          <w:szCs w:val="21"/>
        </w:rPr>
        <w:lastRenderedPageBreak/>
        <w:t>（</w:t>
      </w:r>
      <w:r w:rsidR="00983426" w:rsidRPr="003369D7">
        <w:rPr>
          <w:rFonts w:ascii="宋体" w:hAnsi="宋体" w:hint="eastAsia"/>
          <w:szCs w:val="21"/>
        </w:rPr>
        <w:t>9) 设计总结、参考文献、致谢等。</w:t>
      </w:r>
    </w:p>
    <w:p w14:paraId="54043010" w14:textId="77777777" w:rsidR="00983426" w:rsidRPr="003369D7" w:rsidRDefault="00983426" w:rsidP="002749F1">
      <w:pPr>
        <w:spacing w:line="240" w:lineRule="atLeast"/>
        <w:ind w:firstLineChars="150" w:firstLine="315"/>
        <w:rPr>
          <w:rFonts w:ascii="宋体" w:hAnsi="宋体" w:hint="eastAsia"/>
          <w:sz w:val="24"/>
        </w:rPr>
      </w:pPr>
      <w:r w:rsidRPr="003369D7">
        <w:rPr>
          <w:rFonts w:ascii="宋体" w:hAnsi="宋体" w:hint="eastAsia"/>
          <w:szCs w:val="21"/>
        </w:rPr>
        <w:t>2. 刻制光盘一张。</w:t>
      </w:r>
    </w:p>
    <w:p w14:paraId="3FB4AA7B" w14:textId="77777777" w:rsidR="00983426" w:rsidRPr="003369D7" w:rsidRDefault="00983426">
      <w:pPr>
        <w:spacing w:line="360" w:lineRule="auto"/>
        <w:rPr>
          <w:rFonts w:ascii="宋体" w:hAnsi="宋体" w:hint="eastAsia"/>
          <w:sz w:val="24"/>
        </w:rPr>
      </w:pPr>
      <w:r w:rsidRPr="003369D7">
        <w:rPr>
          <w:rFonts w:ascii="宋体" w:hAnsi="宋体" w:hint="eastAsia"/>
          <w:b/>
          <w:sz w:val="24"/>
        </w:rPr>
        <w:t>四、主要参考文献</w:t>
      </w:r>
    </w:p>
    <w:p w14:paraId="10FD1444" w14:textId="77777777" w:rsidR="00983426" w:rsidRPr="003369D7" w:rsidRDefault="00983426" w:rsidP="007479C8">
      <w:pPr>
        <w:tabs>
          <w:tab w:val="left" w:pos="1200"/>
        </w:tabs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  <w:r w:rsidRPr="003369D7">
        <w:rPr>
          <w:rFonts w:ascii="宋体" w:hAnsi="宋体" w:hint="eastAsia"/>
          <w:szCs w:val="21"/>
        </w:rPr>
        <w:t>1 严蔚敏，吴伟民.《数据结构（C语言版）》.清华大学出版社.</w:t>
      </w:r>
    </w:p>
    <w:p w14:paraId="57FF378A" w14:textId="77777777" w:rsidR="00983426" w:rsidRPr="003369D7" w:rsidRDefault="00983426" w:rsidP="007479C8">
      <w:pPr>
        <w:tabs>
          <w:tab w:val="left" w:pos="1200"/>
        </w:tabs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  <w:r w:rsidRPr="003369D7">
        <w:rPr>
          <w:rFonts w:ascii="宋体" w:hAnsi="宋体" w:hint="eastAsia"/>
          <w:szCs w:val="21"/>
        </w:rPr>
        <w:t>2 严蔚敏，吴伟民.《数据结构题集（C语言版）》.清华大学出版社.</w:t>
      </w:r>
    </w:p>
    <w:p w14:paraId="750283DE" w14:textId="77777777" w:rsidR="00983426" w:rsidRPr="003369D7" w:rsidRDefault="00983426" w:rsidP="007479C8">
      <w:pPr>
        <w:tabs>
          <w:tab w:val="left" w:pos="1200"/>
        </w:tabs>
        <w:spacing w:line="240" w:lineRule="atLeast"/>
        <w:ind w:firstLineChars="195" w:firstLine="409"/>
        <w:jc w:val="left"/>
        <w:rPr>
          <w:rFonts w:ascii="宋体" w:hAnsi="宋体"/>
          <w:bCs/>
          <w:szCs w:val="21"/>
        </w:rPr>
      </w:pPr>
      <w:r w:rsidRPr="003369D7">
        <w:rPr>
          <w:rFonts w:ascii="宋体" w:hAnsi="宋体" w:hint="eastAsia"/>
          <w:szCs w:val="21"/>
        </w:rPr>
        <w:t>3 《</w:t>
      </w:r>
      <w:r w:rsidRPr="003369D7">
        <w:rPr>
          <w:rFonts w:ascii="宋体" w:hAnsi="宋体"/>
          <w:szCs w:val="21"/>
        </w:rPr>
        <w:t>DATA STRUCTURE WITH C++</w:t>
      </w:r>
      <w:r w:rsidRPr="003369D7">
        <w:rPr>
          <w:rFonts w:ascii="宋体" w:hAnsi="宋体" w:hint="eastAsia"/>
          <w:szCs w:val="21"/>
        </w:rPr>
        <w:t>》</w:t>
      </w:r>
      <w:r w:rsidRPr="003369D7">
        <w:rPr>
          <w:rFonts w:ascii="宋体" w:hAnsi="宋体"/>
          <w:szCs w:val="21"/>
        </w:rPr>
        <w:t xml:space="preserve">. William </w:t>
      </w:r>
      <w:proofErr w:type="spellStart"/>
      <w:r w:rsidRPr="003369D7">
        <w:rPr>
          <w:rFonts w:ascii="宋体" w:hAnsi="宋体"/>
          <w:szCs w:val="21"/>
        </w:rPr>
        <w:t>Ford,William</w:t>
      </w:r>
      <w:proofErr w:type="spellEnd"/>
      <w:r w:rsidRPr="003369D7">
        <w:rPr>
          <w:rFonts w:ascii="宋体" w:hAnsi="宋体"/>
          <w:szCs w:val="21"/>
        </w:rPr>
        <w:t xml:space="preserve"> </w:t>
      </w:r>
      <w:proofErr w:type="spellStart"/>
      <w:r w:rsidRPr="003369D7">
        <w:rPr>
          <w:rFonts w:ascii="宋体" w:hAnsi="宋体"/>
          <w:szCs w:val="21"/>
        </w:rPr>
        <w:t>Topp</w:t>
      </w:r>
      <w:proofErr w:type="spellEnd"/>
      <w:r w:rsidRPr="003369D7">
        <w:rPr>
          <w:rFonts w:ascii="宋体" w:hAnsi="宋体"/>
          <w:szCs w:val="21"/>
        </w:rPr>
        <w:t xml:space="preserve"> </w:t>
      </w:r>
      <w:r w:rsidRPr="003369D7">
        <w:rPr>
          <w:rFonts w:ascii="宋体" w:hAnsi="宋体" w:hint="eastAsia"/>
          <w:szCs w:val="21"/>
        </w:rPr>
        <w:t>.清华大学出版社（影印版）.</w:t>
      </w:r>
      <w:r w:rsidRPr="003369D7">
        <w:rPr>
          <w:rFonts w:ascii="宋体" w:hAnsi="宋体"/>
          <w:bCs/>
          <w:szCs w:val="21"/>
        </w:rPr>
        <w:t xml:space="preserve"> </w:t>
      </w:r>
    </w:p>
    <w:p w14:paraId="7C89DA93" w14:textId="77777777" w:rsidR="00983426" w:rsidRPr="003369D7" w:rsidRDefault="00983426" w:rsidP="007479C8">
      <w:pPr>
        <w:tabs>
          <w:tab w:val="left" w:pos="1200"/>
        </w:tabs>
        <w:spacing w:line="240" w:lineRule="atLeast"/>
        <w:ind w:leftChars="166" w:left="349" w:firstLineChars="50" w:firstLine="105"/>
        <w:jc w:val="left"/>
        <w:rPr>
          <w:rFonts w:ascii="宋体" w:hAnsi="宋体" w:hint="eastAsia"/>
          <w:bCs/>
          <w:szCs w:val="21"/>
        </w:rPr>
      </w:pPr>
      <w:r w:rsidRPr="003369D7">
        <w:rPr>
          <w:rFonts w:ascii="宋体" w:hAnsi="宋体" w:hint="eastAsia"/>
          <w:szCs w:val="21"/>
        </w:rPr>
        <w:t>4 谭浩强.《c语言程序设计》. 清华大学出版社.</w:t>
      </w:r>
      <w:r w:rsidRPr="003369D7">
        <w:rPr>
          <w:rFonts w:ascii="宋体" w:hAnsi="宋体"/>
          <w:bCs/>
          <w:szCs w:val="21"/>
        </w:rPr>
        <w:t xml:space="preserve"> </w:t>
      </w:r>
    </w:p>
    <w:p w14:paraId="4F932E37" w14:textId="77777777" w:rsidR="00983426" w:rsidRPr="003369D7" w:rsidRDefault="00983426" w:rsidP="008D5E79">
      <w:pPr>
        <w:tabs>
          <w:tab w:val="left" w:pos="1200"/>
        </w:tabs>
        <w:spacing w:line="240" w:lineRule="atLeast"/>
        <w:ind w:firstLineChars="200" w:firstLine="420"/>
        <w:jc w:val="left"/>
        <w:rPr>
          <w:rFonts w:ascii="宋体" w:hAnsi="宋体"/>
          <w:szCs w:val="21"/>
        </w:rPr>
      </w:pPr>
      <w:r w:rsidRPr="003369D7">
        <w:rPr>
          <w:rFonts w:ascii="宋体" w:hAnsi="宋体" w:hint="eastAsia"/>
          <w:szCs w:val="21"/>
        </w:rPr>
        <w:t>5．数据结构与算法分析（</w:t>
      </w:r>
      <w:r w:rsidRPr="003369D7">
        <w:rPr>
          <w:rFonts w:ascii="宋体" w:hAnsi="宋体"/>
          <w:szCs w:val="21"/>
        </w:rPr>
        <w:t>Java</w:t>
      </w:r>
      <w:r w:rsidRPr="003369D7">
        <w:rPr>
          <w:rFonts w:ascii="宋体" w:hAnsi="宋体" w:hint="eastAsia"/>
          <w:szCs w:val="21"/>
        </w:rPr>
        <w:t>版）</w:t>
      </w:r>
      <w:r w:rsidRPr="003369D7">
        <w:rPr>
          <w:rFonts w:ascii="宋体" w:hAnsi="宋体"/>
          <w:szCs w:val="21"/>
        </w:rPr>
        <w:t xml:space="preserve"> , A Practical Introduction to Data Structures and Algorithm Analysis Java Edition </w:t>
      </w:r>
      <w:hyperlink r:id="rId8" w:tgtFrame="_parent" w:history="1">
        <w:r w:rsidRPr="003369D7">
          <w:rPr>
            <w:rStyle w:val="a4"/>
            <w:rFonts w:hint="default"/>
            <w:color w:val="auto"/>
            <w:szCs w:val="21"/>
          </w:rPr>
          <w:t xml:space="preserve">Clifford A. Shaffer </w:t>
        </w:r>
      </w:hyperlink>
      <w:r w:rsidRPr="003369D7">
        <w:rPr>
          <w:rFonts w:ascii="宋体" w:hAnsi="宋体"/>
          <w:szCs w:val="21"/>
        </w:rPr>
        <w:t xml:space="preserve">, </w:t>
      </w:r>
      <w:r w:rsidRPr="003369D7">
        <w:rPr>
          <w:rFonts w:ascii="宋体" w:hAnsi="宋体" w:hint="eastAsia"/>
          <w:szCs w:val="21"/>
        </w:rPr>
        <w:t>张铭</w:t>
      </w:r>
      <w:r w:rsidRPr="003369D7">
        <w:rPr>
          <w:rFonts w:ascii="宋体" w:hAnsi="宋体"/>
          <w:szCs w:val="21"/>
        </w:rPr>
        <w:t>,</w:t>
      </w:r>
      <w:r w:rsidRPr="003369D7">
        <w:rPr>
          <w:rFonts w:ascii="宋体" w:hAnsi="宋体" w:hint="eastAsia"/>
          <w:szCs w:val="21"/>
        </w:rPr>
        <w:t>刘晓丹译</w:t>
      </w:r>
      <w:r w:rsidRPr="003369D7">
        <w:rPr>
          <w:rFonts w:ascii="宋体" w:hAnsi="宋体"/>
          <w:szCs w:val="21"/>
        </w:rPr>
        <w:t> </w:t>
      </w:r>
      <w:r w:rsidRPr="003369D7">
        <w:rPr>
          <w:rFonts w:ascii="宋体" w:hAnsi="宋体" w:hint="eastAsia"/>
          <w:szCs w:val="21"/>
        </w:rPr>
        <w:t>电子工业出版社</w:t>
      </w:r>
      <w:r w:rsidRPr="003369D7">
        <w:rPr>
          <w:rFonts w:ascii="宋体" w:hAnsi="宋体"/>
          <w:szCs w:val="21"/>
        </w:rPr>
        <w:t xml:space="preserve"> 2001 </w:t>
      </w:r>
      <w:r w:rsidRPr="003369D7">
        <w:rPr>
          <w:rFonts w:ascii="宋体" w:hAnsi="宋体" w:hint="eastAsia"/>
          <w:szCs w:val="21"/>
        </w:rPr>
        <w:t>年</w:t>
      </w:r>
      <w:r w:rsidRPr="003369D7">
        <w:rPr>
          <w:rFonts w:ascii="宋体" w:hAnsi="宋体"/>
          <w:szCs w:val="21"/>
        </w:rPr>
        <w:t>1</w:t>
      </w:r>
      <w:r w:rsidRPr="003369D7">
        <w:rPr>
          <w:rFonts w:ascii="宋体" w:hAnsi="宋体" w:hint="eastAsia"/>
          <w:szCs w:val="21"/>
        </w:rPr>
        <w:t>月</w:t>
      </w:r>
    </w:p>
    <w:p w14:paraId="5C60D4B6" w14:textId="77777777" w:rsidR="00983426" w:rsidRPr="003369D7" w:rsidRDefault="00983426">
      <w:pPr>
        <w:tabs>
          <w:tab w:val="left" w:pos="1200"/>
        </w:tabs>
        <w:spacing w:line="360" w:lineRule="auto"/>
        <w:ind w:leftChars="166" w:left="349" w:firstLineChars="50" w:firstLine="90"/>
        <w:jc w:val="left"/>
        <w:rPr>
          <w:rFonts w:ascii="宋体" w:hAnsi="宋体" w:hint="eastAsia"/>
          <w:bCs/>
          <w:sz w:val="18"/>
          <w:szCs w:val="18"/>
        </w:rPr>
      </w:pPr>
    </w:p>
    <w:p w14:paraId="09CD3711" w14:textId="77777777" w:rsidR="003C77DE" w:rsidRPr="003369D7" w:rsidRDefault="00983426" w:rsidP="003C77DE">
      <w:pPr>
        <w:spacing w:line="360" w:lineRule="auto"/>
        <w:rPr>
          <w:rFonts w:ascii="宋体" w:hAnsi="宋体"/>
          <w:sz w:val="24"/>
          <w:szCs w:val="24"/>
        </w:rPr>
      </w:pPr>
      <w:r w:rsidRPr="003369D7">
        <w:rPr>
          <w:rFonts w:ascii="宋体" w:hAnsi="宋体" w:hint="eastAsia"/>
          <w:b/>
          <w:sz w:val="24"/>
        </w:rPr>
        <w:t>五、各阶段时间安排</w:t>
      </w:r>
      <w:r w:rsidR="003C77DE" w:rsidRPr="003369D7">
        <w:rPr>
          <w:rFonts w:ascii="宋体" w:hAnsi="宋体" w:hint="eastAsia"/>
          <w:b/>
          <w:sz w:val="24"/>
        </w:rPr>
        <w:t>（共</w:t>
      </w:r>
      <w:r w:rsidR="003C77DE" w:rsidRPr="003369D7">
        <w:rPr>
          <w:rFonts w:ascii="宋体" w:hAnsi="宋体"/>
          <w:b/>
          <w:sz w:val="24"/>
        </w:rPr>
        <w:t>2</w:t>
      </w:r>
      <w:r w:rsidR="003C77DE" w:rsidRPr="003369D7">
        <w:rPr>
          <w:rFonts w:ascii="宋体" w:hAnsi="宋体" w:hint="eastAsia"/>
          <w:b/>
          <w:sz w:val="24"/>
        </w:rPr>
        <w:t>周）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553"/>
        <w:gridCol w:w="4520"/>
        <w:gridCol w:w="1590"/>
      </w:tblGrid>
      <w:tr w:rsidR="003C77DE" w:rsidRPr="003369D7" w14:paraId="5A13AFD5" w14:textId="77777777" w:rsidTr="003C77DE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3EB3" w14:textId="77777777" w:rsidR="003C77DE" w:rsidRPr="003369D7" w:rsidRDefault="003C77D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周次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235B" w14:textId="77777777" w:rsidR="003C77DE" w:rsidRPr="003369D7" w:rsidRDefault="003C77D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日期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3B18" w14:textId="77777777" w:rsidR="003C77DE" w:rsidRPr="003369D7" w:rsidRDefault="003C77D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内容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C3E3" w14:textId="77777777" w:rsidR="003C77DE" w:rsidRPr="003369D7" w:rsidRDefault="003C77D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地点</w:t>
            </w:r>
          </w:p>
        </w:tc>
      </w:tr>
      <w:tr w:rsidR="003C77DE" w:rsidRPr="003369D7" w14:paraId="1E9DE1EB" w14:textId="77777777" w:rsidTr="003C77DE">
        <w:trPr>
          <w:cantSplit/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6C73" w14:textId="77777777" w:rsidR="003C77DE" w:rsidRPr="003369D7" w:rsidRDefault="003C77D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第</w:t>
            </w:r>
            <w:r w:rsidRPr="003369D7">
              <w:rPr>
                <w:rFonts w:ascii="宋体" w:hAnsi="宋体"/>
                <w:bCs/>
                <w:szCs w:val="21"/>
              </w:rPr>
              <w:t>1</w:t>
            </w:r>
            <w:r w:rsidRPr="003369D7">
              <w:rPr>
                <w:rFonts w:ascii="宋体" w:hAnsi="宋体" w:hint="eastAsia"/>
                <w:bCs/>
                <w:szCs w:val="21"/>
              </w:rPr>
              <w:t>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4B18" w14:textId="77777777" w:rsidR="003C77DE" w:rsidRPr="003369D7" w:rsidRDefault="003C77D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星期一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D753" w14:textId="77777777" w:rsidR="003C77DE" w:rsidRPr="003369D7" w:rsidRDefault="003C77DE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教师讲解设计要求，准备参考资料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4B84" w14:textId="77777777" w:rsidR="003C77DE" w:rsidRPr="003369D7" w:rsidRDefault="003C77DE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教室</w:t>
            </w:r>
          </w:p>
        </w:tc>
      </w:tr>
      <w:tr w:rsidR="00BB24E8" w:rsidRPr="003369D7" w14:paraId="39921089" w14:textId="77777777" w:rsidTr="00BB24E8">
        <w:trPr>
          <w:cantSplit/>
          <w:trHeight w:val="25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0BB7B" w14:textId="77777777" w:rsidR="00BB24E8" w:rsidRPr="003369D7" w:rsidRDefault="00BB24E8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1FA0" w14:textId="77777777" w:rsidR="00BB24E8" w:rsidRPr="003369D7" w:rsidRDefault="00BB24E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星期二</w:t>
            </w:r>
            <w:r w:rsidRPr="003369D7">
              <w:rPr>
                <w:rFonts w:ascii="宋体" w:hAnsi="宋体"/>
                <w:bCs/>
                <w:szCs w:val="21"/>
              </w:rPr>
              <w:t>~</w:t>
            </w:r>
            <w:r w:rsidRPr="003369D7">
              <w:rPr>
                <w:rFonts w:ascii="宋体" w:hAnsi="宋体" w:hint="eastAsia"/>
                <w:bCs/>
                <w:szCs w:val="21"/>
              </w:rPr>
              <w:t>三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EA9B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分析设计要求，进行数据结构及算法设计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FF7" w14:textId="77777777" w:rsidR="00BB24E8" w:rsidRPr="003369D7" w:rsidRDefault="00BB24E8" w:rsidP="00C1514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实验室</w:t>
            </w:r>
          </w:p>
        </w:tc>
      </w:tr>
      <w:tr w:rsidR="00BB24E8" w:rsidRPr="003369D7" w14:paraId="294F6631" w14:textId="77777777" w:rsidTr="00BB24E8">
        <w:trPr>
          <w:cantSplit/>
          <w:trHeight w:val="32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12E63" w14:textId="77777777" w:rsidR="00BB24E8" w:rsidRPr="003369D7" w:rsidRDefault="00BB24E8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4E7" w14:textId="77777777" w:rsidR="00BB24E8" w:rsidRPr="003369D7" w:rsidRDefault="00BB24E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星期四</w:t>
            </w:r>
            <w:r w:rsidRPr="003369D7">
              <w:rPr>
                <w:rFonts w:ascii="宋体" w:hAnsi="宋体"/>
                <w:bCs/>
                <w:szCs w:val="21"/>
              </w:rPr>
              <w:t>~</w:t>
            </w:r>
            <w:r w:rsidRPr="003369D7">
              <w:rPr>
                <w:rFonts w:ascii="宋体" w:hAnsi="宋体" w:hint="eastAsia"/>
                <w:bCs/>
                <w:szCs w:val="21"/>
              </w:rPr>
              <w:t>五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E310" w14:textId="77777777" w:rsidR="00BB24E8" w:rsidRPr="003369D7" w:rsidRDefault="00BB24E8">
            <w:pPr>
              <w:tabs>
                <w:tab w:val="right" w:pos="2844"/>
              </w:tabs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算法设计，编程实现</w:t>
            </w:r>
            <w:r w:rsidRPr="003369D7">
              <w:rPr>
                <w:rFonts w:ascii="宋体" w:hAnsi="宋体"/>
                <w:bCs/>
                <w:szCs w:val="21"/>
              </w:rPr>
              <w:tab/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9AED" w14:textId="77777777" w:rsidR="00BB24E8" w:rsidRPr="003369D7" w:rsidRDefault="00BB24E8" w:rsidP="00C1514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实验室</w:t>
            </w:r>
          </w:p>
        </w:tc>
      </w:tr>
      <w:tr w:rsidR="00BB24E8" w:rsidRPr="003369D7" w14:paraId="1E40D568" w14:textId="77777777" w:rsidTr="003C77DE">
        <w:trPr>
          <w:cantSplit/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3573" w14:textId="77777777" w:rsidR="00BB24E8" w:rsidRPr="003369D7" w:rsidRDefault="00BB24E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第</w:t>
            </w:r>
            <w:r w:rsidRPr="003369D7">
              <w:rPr>
                <w:rFonts w:ascii="宋体" w:hAnsi="宋体"/>
                <w:bCs/>
                <w:szCs w:val="21"/>
              </w:rPr>
              <w:t>2</w:t>
            </w:r>
            <w:r w:rsidRPr="003369D7">
              <w:rPr>
                <w:rFonts w:ascii="宋体" w:hAnsi="宋体" w:hint="eastAsia"/>
                <w:bCs/>
                <w:szCs w:val="21"/>
              </w:rPr>
              <w:t>周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59D7" w14:textId="77777777" w:rsidR="00BB24E8" w:rsidRPr="003369D7" w:rsidRDefault="00BB24E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星期一</w:t>
            </w:r>
            <w:r w:rsidRPr="003369D7">
              <w:rPr>
                <w:rFonts w:ascii="宋体" w:hAnsi="宋体"/>
                <w:bCs/>
                <w:szCs w:val="21"/>
              </w:rPr>
              <w:t>~</w:t>
            </w:r>
            <w:r w:rsidRPr="003369D7">
              <w:rPr>
                <w:rFonts w:ascii="宋体" w:hAnsi="宋体" w:hint="eastAsia"/>
                <w:bCs/>
                <w:szCs w:val="21"/>
              </w:rPr>
              <w:t>三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5783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算法设计，编程实现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FE3A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实验室</w:t>
            </w:r>
          </w:p>
        </w:tc>
      </w:tr>
      <w:tr w:rsidR="00BB24E8" w:rsidRPr="003369D7" w14:paraId="181E272D" w14:textId="77777777" w:rsidTr="003C77DE">
        <w:trPr>
          <w:cantSplit/>
          <w:trHeight w:val="25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C48F" w14:textId="77777777" w:rsidR="00BB24E8" w:rsidRPr="003369D7" w:rsidRDefault="00BB24E8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6A42" w14:textId="77777777" w:rsidR="00BB24E8" w:rsidRPr="003369D7" w:rsidRDefault="00BB24E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星期四</w:t>
            </w:r>
            <w:r w:rsidRPr="003369D7">
              <w:rPr>
                <w:rFonts w:ascii="宋体" w:hAnsi="宋体"/>
                <w:bCs/>
                <w:szCs w:val="21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2450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测试程序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160F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实验室</w:t>
            </w:r>
          </w:p>
        </w:tc>
      </w:tr>
      <w:tr w:rsidR="00BB24E8" w:rsidRPr="003369D7" w14:paraId="5D4D44AD" w14:textId="77777777" w:rsidTr="003C77DE">
        <w:trPr>
          <w:cantSplit/>
          <w:trHeight w:val="25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A823" w14:textId="77777777" w:rsidR="00BB24E8" w:rsidRPr="003369D7" w:rsidRDefault="00BB24E8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28CC" w14:textId="77777777" w:rsidR="00BB24E8" w:rsidRPr="003369D7" w:rsidRDefault="00BB24E8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星期五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EB08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答辩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7256" w14:textId="77777777" w:rsidR="00BB24E8" w:rsidRPr="003369D7" w:rsidRDefault="00BB24E8">
            <w:pPr>
              <w:rPr>
                <w:rFonts w:ascii="宋体" w:hAnsi="宋体"/>
                <w:bCs/>
                <w:szCs w:val="21"/>
              </w:rPr>
            </w:pPr>
            <w:r w:rsidRPr="003369D7">
              <w:rPr>
                <w:rFonts w:ascii="宋体" w:hAnsi="宋体" w:hint="eastAsia"/>
                <w:bCs/>
                <w:szCs w:val="21"/>
              </w:rPr>
              <w:t>实验室</w:t>
            </w:r>
          </w:p>
        </w:tc>
      </w:tr>
    </w:tbl>
    <w:p w14:paraId="78508F37" w14:textId="77777777" w:rsidR="003C77DE" w:rsidRPr="003369D7" w:rsidRDefault="003C77DE" w:rsidP="003C77DE">
      <w:pPr>
        <w:rPr>
          <w:rFonts w:ascii="宋体" w:hAnsi="宋体"/>
          <w:b/>
        </w:rPr>
      </w:pPr>
    </w:p>
    <w:p w14:paraId="4593202D" w14:textId="77777777" w:rsidR="003C77DE" w:rsidRPr="003369D7" w:rsidRDefault="003C77DE" w:rsidP="003C77DE">
      <w:pPr>
        <w:rPr>
          <w:rFonts w:ascii="宋体" w:hAnsi="宋体"/>
          <w:b/>
        </w:rPr>
      </w:pPr>
    </w:p>
    <w:p w14:paraId="3846271B" w14:textId="77777777" w:rsidR="003C77DE" w:rsidRPr="003369D7" w:rsidRDefault="003C77DE" w:rsidP="003C77DE">
      <w:pPr>
        <w:jc w:val="right"/>
        <w:rPr>
          <w:rFonts w:ascii="宋体" w:hAnsi="宋体"/>
          <w:b/>
          <w:bCs/>
          <w:sz w:val="28"/>
        </w:rPr>
      </w:pPr>
      <w:r w:rsidRPr="003369D7">
        <w:rPr>
          <w:rFonts w:ascii="宋体" w:hAnsi="宋体"/>
          <w:b/>
          <w:bCs/>
          <w:sz w:val="28"/>
        </w:rPr>
        <w:t>201</w:t>
      </w:r>
      <w:r w:rsidR="00BB24E8" w:rsidRPr="003369D7">
        <w:rPr>
          <w:rFonts w:ascii="宋体" w:hAnsi="宋体" w:hint="eastAsia"/>
          <w:b/>
          <w:bCs/>
          <w:sz w:val="28"/>
        </w:rPr>
        <w:t>8</w:t>
      </w:r>
      <w:r w:rsidRPr="003369D7">
        <w:rPr>
          <w:rFonts w:ascii="宋体" w:hAnsi="宋体" w:hint="eastAsia"/>
          <w:b/>
          <w:bCs/>
          <w:sz w:val="28"/>
        </w:rPr>
        <w:t>年</w:t>
      </w:r>
      <w:r w:rsidR="005F2564" w:rsidRPr="003369D7">
        <w:rPr>
          <w:rFonts w:ascii="宋体" w:hAnsi="宋体" w:hint="eastAsia"/>
          <w:b/>
          <w:bCs/>
          <w:sz w:val="28"/>
        </w:rPr>
        <w:t>6</w:t>
      </w:r>
      <w:r w:rsidRPr="003369D7">
        <w:rPr>
          <w:rFonts w:ascii="宋体" w:hAnsi="宋体" w:hint="eastAsia"/>
          <w:b/>
          <w:bCs/>
          <w:sz w:val="28"/>
        </w:rPr>
        <w:t>月</w:t>
      </w:r>
      <w:r w:rsidR="005F2564" w:rsidRPr="003369D7">
        <w:rPr>
          <w:rFonts w:ascii="宋体" w:hAnsi="宋体" w:hint="eastAsia"/>
          <w:b/>
          <w:bCs/>
          <w:sz w:val="28"/>
        </w:rPr>
        <w:t>2</w:t>
      </w:r>
      <w:r w:rsidR="00BB24E8" w:rsidRPr="003369D7">
        <w:rPr>
          <w:rFonts w:ascii="宋体" w:hAnsi="宋体" w:hint="eastAsia"/>
          <w:b/>
          <w:bCs/>
          <w:sz w:val="28"/>
        </w:rPr>
        <w:t>3</w:t>
      </w:r>
      <w:r w:rsidRPr="003369D7">
        <w:rPr>
          <w:rFonts w:ascii="宋体" w:hAnsi="宋体" w:hint="eastAsia"/>
          <w:b/>
          <w:bCs/>
          <w:sz w:val="28"/>
        </w:rPr>
        <w:t>日</w:t>
      </w:r>
    </w:p>
    <w:p w14:paraId="7656F898" w14:textId="77777777" w:rsidR="00983426" w:rsidRPr="003369D7" w:rsidRDefault="00983426" w:rsidP="003C77DE">
      <w:pPr>
        <w:spacing w:line="360" w:lineRule="auto"/>
        <w:rPr>
          <w:rFonts w:ascii="宋体" w:hAnsi="宋体" w:hint="eastAsia"/>
          <w:b/>
          <w:bCs/>
          <w:sz w:val="28"/>
        </w:rPr>
      </w:pPr>
    </w:p>
    <w:sectPr w:rsidR="00983426" w:rsidRPr="003369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2E6B" w14:textId="77777777" w:rsidR="005B21E3" w:rsidRDefault="005B21E3" w:rsidP="00F84689">
      <w:r>
        <w:separator/>
      </w:r>
    </w:p>
  </w:endnote>
  <w:endnote w:type="continuationSeparator" w:id="0">
    <w:p w14:paraId="373FDBBF" w14:textId="77777777" w:rsidR="005B21E3" w:rsidRDefault="005B21E3" w:rsidP="00F8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93E23" w14:textId="77777777" w:rsidR="005B21E3" w:rsidRDefault="005B21E3" w:rsidP="00F84689">
      <w:r>
        <w:separator/>
      </w:r>
    </w:p>
  </w:footnote>
  <w:footnote w:type="continuationSeparator" w:id="0">
    <w:p w14:paraId="588CCBE0" w14:textId="77777777" w:rsidR="005B21E3" w:rsidRDefault="005B21E3" w:rsidP="00F84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5" w:hanging="420"/>
      </w:pPr>
    </w:lvl>
    <w:lvl w:ilvl="2">
      <w:start w:val="1"/>
      <w:numFmt w:val="lowerRoman"/>
      <w:lvlText w:val="%3."/>
      <w:lvlJc w:val="right"/>
      <w:pPr>
        <w:ind w:left="1935" w:hanging="420"/>
      </w:pPr>
    </w:lvl>
    <w:lvl w:ilvl="3">
      <w:start w:val="1"/>
      <w:numFmt w:val="decimal"/>
      <w:lvlText w:val="%4."/>
      <w:lvlJc w:val="left"/>
      <w:pPr>
        <w:ind w:left="2355" w:hanging="420"/>
      </w:pPr>
    </w:lvl>
    <w:lvl w:ilvl="4">
      <w:start w:val="1"/>
      <w:numFmt w:val="lowerLetter"/>
      <w:lvlText w:val="%5)"/>
      <w:lvlJc w:val="left"/>
      <w:pPr>
        <w:ind w:left="2775" w:hanging="420"/>
      </w:pPr>
    </w:lvl>
    <w:lvl w:ilvl="5">
      <w:start w:val="1"/>
      <w:numFmt w:val="lowerRoman"/>
      <w:lvlText w:val="%6."/>
      <w:lvlJc w:val="right"/>
      <w:pPr>
        <w:ind w:left="3195" w:hanging="420"/>
      </w:pPr>
    </w:lvl>
    <w:lvl w:ilvl="6">
      <w:start w:val="1"/>
      <w:numFmt w:val="decimal"/>
      <w:lvlText w:val="%7."/>
      <w:lvlJc w:val="left"/>
      <w:pPr>
        <w:ind w:left="3615" w:hanging="420"/>
      </w:pPr>
    </w:lvl>
    <w:lvl w:ilvl="7">
      <w:start w:val="1"/>
      <w:numFmt w:val="lowerLetter"/>
      <w:lvlText w:val="%8)"/>
      <w:lvlJc w:val="left"/>
      <w:pPr>
        <w:ind w:left="4035" w:hanging="420"/>
      </w:pPr>
    </w:lvl>
    <w:lvl w:ilvl="8">
      <w:start w:val="1"/>
      <w:numFmt w:val="lowerRoman"/>
      <w:lvlText w:val="%9."/>
      <w:lvlJc w:val="right"/>
      <w:pPr>
        <w:ind w:left="4455" w:hanging="42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>
      <w:start w:val="24"/>
      <w:numFmt w:val="decimal"/>
      <w:lvlText w:val="%2，"/>
      <w:lvlJc w:val="left"/>
      <w:pPr>
        <w:ind w:left="12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26E6E"/>
    <w:rsid w:val="00192FDD"/>
    <w:rsid w:val="001D45C4"/>
    <w:rsid w:val="001F592C"/>
    <w:rsid w:val="0020696C"/>
    <w:rsid w:val="002749F1"/>
    <w:rsid w:val="003369D7"/>
    <w:rsid w:val="00397B0B"/>
    <w:rsid w:val="003C77DE"/>
    <w:rsid w:val="003D0773"/>
    <w:rsid w:val="00546764"/>
    <w:rsid w:val="00562BBD"/>
    <w:rsid w:val="0059199E"/>
    <w:rsid w:val="005B21E3"/>
    <w:rsid w:val="005F2564"/>
    <w:rsid w:val="006B0F7D"/>
    <w:rsid w:val="00722631"/>
    <w:rsid w:val="007479C8"/>
    <w:rsid w:val="007D784A"/>
    <w:rsid w:val="008D5E79"/>
    <w:rsid w:val="00983426"/>
    <w:rsid w:val="009B3DA1"/>
    <w:rsid w:val="00A73995"/>
    <w:rsid w:val="00A97AA6"/>
    <w:rsid w:val="00AC7EC1"/>
    <w:rsid w:val="00B707F1"/>
    <w:rsid w:val="00B803BE"/>
    <w:rsid w:val="00BB24E8"/>
    <w:rsid w:val="00C15148"/>
    <w:rsid w:val="00C426DA"/>
    <w:rsid w:val="00C46990"/>
    <w:rsid w:val="00C805AD"/>
    <w:rsid w:val="00CA5DAF"/>
    <w:rsid w:val="00ED44E1"/>
    <w:rsid w:val="00EF431D"/>
    <w:rsid w:val="00F76275"/>
    <w:rsid w:val="00F84689"/>
    <w:rsid w:val="00F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2F875"/>
  <w15:chartTrackingRefBased/>
  <w15:docId w15:val="{53FC8C9A-E91D-488F-8DB9-7B32ECF2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rFonts w:ascii="宋体" w:eastAsia="宋体" w:hAnsi="宋体" w:hint="eastAsia"/>
      <w:b w:val="0"/>
      <w:bCs w:val="0"/>
      <w:strike w:val="0"/>
      <w:dstrike w:val="0"/>
      <w:color w:val="003366"/>
      <w:u w:val="none"/>
    </w:rPr>
  </w:style>
  <w:style w:type="character" w:customStyle="1" w:styleId="texttitle2">
    <w:name w:val="texttitle2"/>
    <w:basedOn w:val="a0"/>
  </w:style>
  <w:style w:type="character" w:customStyle="1" w:styleId="textzhengwen">
    <w:name w:val="textzhengwen"/>
    <w:basedOn w:val="a0"/>
  </w:style>
  <w:style w:type="character" w:customStyle="1" w:styleId="textsubtitle1">
    <w:name w:val="textsubtitle1"/>
    <w:basedOn w:val="a0"/>
  </w:style>
  <w:style w:type="paragraph" w:customStyle="1" w:styleId="p15">
    <w:name w:val="p15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列出段落"/>
    <w:basedOn w:val="a"/>
    <w:qFormat/>
    <w:pPr>
      <w:ind w:firstLineChars="200" w:firstLine="420"/>
    </w:p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 w:hint="eastAsia"/>
      <w:szCs w:val="21"/>
    </w:rPr>
  </w:style>
  <w:style w:type="paragraph" w:styleId="a8">
    <w:name w:val="header"/>
    <w:basedOn w:val="a"/>
    <w:link w:val="Char"/>
    <w:uiPriority w:val="99"/>
    <w:unhideWhenUsed/>
    <w:rsid w:val="00F84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uiPriority w:val="99"/>
    <w:rsid w:val="00F84689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84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F846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-pub.com/search/power_search/power_search.asp?key1=Clifford+A.+Shaff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E3BE-E76C-48DF-B5A9-0ABB3A8F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dxx</Company>
  <LinksUpToDate>false</LinksUpToDate>
  <CharactersWithSpaces>1378</CharactersWithSpaces>
  <SharedDoc>false</SharedDoc>
  <HLinks>
    <vt:vector size="6" baseType="variant"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http://www.china-pub.com/search/power_search/power_search.asp?key1=Clifford+A.+Shaffer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计算机科学与技术本科专业（97级）</dc:title>
  <dc:subject/>
  <dc:creator>zy</dc:creator>
  <cp:keywords/>
  <cp:lastModifiedBy>博德 蝈蝈</cp:lastModifiedBy>
  <cp:revision>3</cp:revision>
  <cp:lastPrinted>2018-06-28T09:53:00Z</cp:lastPrinted>
  <dcterms:created xsi:type="dcterms:W3CDTF">2018-06-28T09:52:00Z</dcterms:created>
  <dcterms:modified xsi:type="dcterms:W3CDTF">2018-06-28T09:55:00Z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